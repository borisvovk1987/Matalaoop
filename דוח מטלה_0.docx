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512" w:rsidRDefault="00641512" w:rsidP="00641512">
      <w:pPr>
        <w:pStyle w:val="Title"/>
        <w:bidi/>
        <w:rPr>
          <w:rtl/>
          <w:lang w:bidi="he-IL"/>
        </w:rPr>
      </w:pPr>
      <w:r>
        <w:rPr>
          <w:rFonts w:hint="cs"/>
          <w:rtl/>
          <w:lang w:bidi="he-IL"/>
        </w:rPr>
        <w:t>דוח מטלה -0</w:t>
      </w:r>
    </w:p>
    <w:p w:rsidR="00641512" w:rsidRPr="004E1AED" w:rsidRDefault="00641512" w:rsidP="00641512">
      <w:pPr>
        <w:pStyle w:val="Title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מגישים : דניאל וובק ודניס אדמוביץ </w:t>
      </w:r>
    </w:p>
    <w:sdt>
      <w:sdtPr>
        <w:alias w:val="Heading 1:"/>
        <w:tag w:val="Heading 1:"/>
        <w:id w:val="-217057516"/>
        <w:placeholder>
          <w:docPart w:val="B792880D4EFD478A9EF150C1A17991A7"/>
        </w:placeholder>
        <w:temporary/>
        <w:showingPlcHdr/>
        <w15:appearance w15:val="hidden"/>
      </w:sdtPr>
      <w:sdtEndPr/>
      <w:sdtContent>
        <w:p w:rsidR="00194DF6" w:rsidRDefault="004E1AED">
          <w:pPr>
            <w:pStyle w:val="Heading1"/>
          </w:pPr>
          <w:r>
            <w:t>Heading</w:t>
          </w:r>
          <w:r w:rsidR="005C12A5">
            <w:t xml:space="preserve"> 1</w:t>
          </w:r>
        </w:p>
      </w:sdtContent>
    </w:sdt>
    <w:p w:rsidR="00641512" w:rsidRDefault="00641512" w:rsidP="00D4524E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תיאור המערכת :</w:t>
      </w:r>
    </w:p>
    <w:p w:rsidR="00D4524E" w:rsidRDefault="00D4524E" w:rsidP="00D4524E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מערכת זו מקבלת קובץ </w:t>
      </w:r>
      <w:r>
        <w:rPr>
          <w:rFonts w:hint="cs"/>
          <w:sz w:val="32"/>
          <w:szCs w:val="32"/>
          <w:lang w:bidi="he-IL"/>
        </w:rPr>
        <w:t>CSV</w:t>
      </w:r>
      <w:r>
        <w:rPr>
          <w:rFonts w:hint="cs"/>
          <w:sz w:val="32"/>
          <w:szCs w:val="32"/>
          <w:rtl/>
          <w:lang w:bidi="he-IL"/>
        </w:rPr>
        <w:t xml:space="preserve"> עם נתונים של רשתות וואיפיי , נתונים אלה הם זמן,מיקום , מזהה מכשיר ,רשימת רשתות הוואיפיי כולל שם הרשת , </w:t>
      </w:r>
      <w:r>
        <w:rPr>
          <w:rFonts w:hint="cs"/>
          <w:sz w:val="32"/>
          <w:szCs w:val="32"/>
          <w:lang w:bidi="he-IL"/>
        </w:rPr>
        <w:t xml:space="preserve">MAC </w:t>
      </w:r>
      <w:r>
        <w:rPr>
          <w:rFonts w:hint="cs"/>
          <w:sz w:val="32"/>
          <w:szCs w:val="32"/>
          <w:rtl/>
          <w:lang w:bidi="he-IL"/>
        </w:rPr>
        <w:t xml:space="preserve"> שלה, תדר ועוצמת הרשת .</w:t>
      </w:r>
    </w:p>
    <w:p w:rsidR="00D4524E" w:rsidRDefault="00D4524E" w:rsidP="00D4524E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לאחר קבלת הקובץ התוכנה יוצרת קובץ </w:t>
      </w:r>
      <w:r>
        <w:rPr>
          <w:rFonts w:hint="cs"/>
          <w:sz w:val="32"/>
          <w:szCs w:val="32"/>
          <w:lang w:bidi="he-IL"/>
        </w:rPr>
        <w:t>CSV</w:t>
      </w:r>
      <w:r>
        <w:rPr>
          <w:rFonts w:hint="cs"/>
          <w:sz w:val="32"/>
          <w:szCs w:val="32"/>
          <w:rtl/>
          <w:lang w:bidi="he-IL"/>
        </w:rPr>
        <w:t xml:space="preserve"> חדש אשר מסודר בצורה הבאה :</w:t>
      </w:r>
    </w:p>
    <w:p w:rsidR="00D4524E" w:rsidRDefault="00D4524E" w:rsidP="00D4524E">
      <w:pPr>
        <w:bidi/>
        <w:rPr>
          <w:sz w:val="32"/>
          <w:szCs w:val="32"/>
          <w:rtl/>
          <w:lang w:bidi="he-IL"/>
        </w:rPr>
      </w:pPr>
    </w:p>
    <w:p w:rsidR="00D4524E" w:rsidRDefault="00D4524E" w:rsidP="00D4524E">
      <w:pPr>
        <w:bidi/>
        <w:rPr>
          <w:sz w:val="32"/>
          <w:szCs w:val="32"/>
          <w:rtl/>
        </w:rPr>
      </w:pPr>
      <w:r w:rsidRPr="00D4524E">
        <w:rPr>
          <w:sz w:val="32"/>
          <w:szCs w:val="32"/>
        </w:rPr>
        <w:t xml:space="preserve">Time, ID, </w:t>
      </w:r>
      <w:proofErr w:type="spellStart"/>
      <w:r w:rsidRPr="00D4524E">
        <w:rPr>
          <w:sz w:val="32"/>
          <w:szCs w:val="32"/>
        </w:rPr>
        <w:t>Lat</w:t>
      </w:r>
      <w:proofErr w:type="spellEnd"/>
      <w:r w:rsidRPr="00D4524E">
        <w:rPr>
          <w:sz w:val="32"/>
          <w:szCs w:val="32"/>
        </w:rPr>
        <w:t>, Lon, Alt, #</w:t>
      </w:r>
      <w:proofErr w:type="spellStart"/>
      <w:r w:rsidRPr="00D4524E">
        <w:rPr>
          <w:sz w:val="32"/>
          <w:szCs w:val="32"/>
        </w:rPr>
        <w:t>WiFi</w:t>
      </w:r>
      <w:proofErr w:type="spellEnd"/>
      <w:r w:rsidRPr="00D4524E">
        <w:rPr>
          <w:sz w:val="32"/>
          <w:szCs w:val="32"/>
        </w:rPr>
        <w:t xml:space="preserve"> networks (up to 10), SSID1, MAC1, Frequncy1, Signal1, SSID2, MAC2, Frequncy2, Signal2, ...</w:t>
      </w:r>
    </w:p>
    <w:p w:rsidR="00D4524E" w:rsidRDefault="00D4524E" w:rsidP="001D1786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ישנם לכול היותר 10 נקודות וואיפי לכול שורה , במקרה ויש יותר מעשר צריך לשמור את העשר עם ה</w:t>
      </w:r>
      <w:r>
        <w:rPr>
          <w:rFonts w:hint="cs"/>
          <w:sz w:val="32"/>
          <w:szCs w:val="32"/>
          <w:lang w:bidi="he-IL"/>
        </w:rPr>
        <w:t xml:space="preserve">SIGNAL </w:t>
      </w:r>
      <w:r>
        <w:rPr>
          <w:rFonts w:hint="cs"/>
          <w:sz w:val="32"/>
          <w:szCs w:val="32"/>
          <w:rtl/>
          <w:lang w:bidi="he-IL"/>
        </w:rPr>
        <w:t xml:space="preserve"> הכי חזק</w:t>
      </w:r>
      <w:r w:rsidR="001D1786">
        <w:rPr>
          <w:rFonts w:hint="cs"/>
          <w:sz w:val="32"/>
          <w:szCs w:val="32"/>
          <w:rtl/>
          <w:lang w:bidi="he-IL"/>
        </w:rPr>
        <w:t>.</w:t>
      </w:r>
    </w:p>
    <w:p w:rsidR="001D1786" w:rsidRDefault="001D1786" w:rsidP="001D1786">
      <w:pPr>
        <w:bidi/>
        <w:rPr>
          <w:rFonts w:hint="cs"/>
          <w:sz w:val="32"/>
          <w:szCs w:val="32"/>
          <w:rtl/>
          <w:lang w:bidi="he-IL"/>
        </w:rPr>
      </w:pPr>
    </w:p>
    <w:p w:rsidR="00D4524E" w:rsidRDefault="00D4524E" w:rsidP="00D4524E">
      <w:pPr>
        <w:bidi/>
        <w:rPr>
          <w:sz w:val="32"/>
          <w:szCs w:val="32"/>
          <w:rtl/>
          <w:lang w:bidi="he-IL"/>
        </w:rPr>
      </w:pPr>
    </w:p>
    <w:p w:rsidR="00D4524E" w:rsidRDefault="00D4524E" w:rsidP="00D4524E">
      <w:pPr>
        <w:bidi/>
        <w:rPr>
          <w:rFonts w:hint="cs"/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לאחר מכן אנחנו</w:t>
      </w:r>
      <w:r w:rsidR="001D1786">
        <w:rPr>
          <w:rFonts w:hint="cs"/>
          <w:sz w:val="32"/>
          <w:szCs w:val="32"/>
          <w:rtl/>
          <w:lang w:bidi="he-IL"/>
        </w:rPr>
        <w:t xml:space="preserve"> בונים תוכנת פילטרים אשר מקבלת את הקובץ שיצרנו מקודם ויכולה לסנן את הקובץ לפי מיקום , זמן, או רשימת משתמשים ,ואז ליצור מיזה קובץ </w:t>
      </w:r>
      <w:r w:rsidR="001D1786">
        <w:rPr>
          <w:rFonts w:hint="cs"/>
          <w:sz w:val="32"/>
          <w:szCs w:val="32"/>
          <w:lang w:bidi="he-IL"/>
        </w:rPr>
        <w:t xml:space="preserve">KML </w:t>
      </w:r>
      <w:r w:rsidR="001D1786">
        <w:rPr>
          <w:rFonts w:hint="cs"/>
          <w:sz w:val="32"/>
          <w:szCs w:val="32"/>
          <w:rtl/>
          <w:lang w:bidi="he-IL"/>
        </w:rPr>
        <w:t>.</w:t>
      </w:r>
    </w:p>
    <w:p w:rsidR="001D1786" w:rsidRDefault="001D1786" w:rsidP="001D1786">
      <w:pPr>
        <w:bidi/>
        <w:rPr>
          <w:sz w:val="32"/>
          <w:szCs w:val="32"/>
          <w:rtl/>
          <w:lang w:bidi="he-IL"/>
        </w:rPr>
      </w:pPr>
    </w:p>
    <w:p w:rsidR="001D1786" w:rsidRDefault="001D1786" w:rsidP="001D1786">
      <w:pPr>
        <w:bidi/>
        <w:rPr>
          <w:sz w:val="32"/>
          <w:szCs w:val="32"/>
          <w:rtl/>
          <w:lang w:bidi="he-IL"/>
        </w:rPr>
      </w:pPr>
    </w:p>
    <w:p w:rsidR="001D1786" w:rsidRDefault="001D1786" w:rsidP="001D1786">
      <w:pPr>
        <w:bidi/>
        <w:rPr>
          <w:sz w:val="32"/>
          <w:szCs w:val="32"/>
          <w:rtl/>
          <w:lang w:bidi="he-IL"/>
        </w:rPr>
      </w:pPr>
    </w:p>
    <w:p w:rsidR="001D1786" w:rsidRDefault="001D1786" w:rsidP="001D1786">
      <w:pPr>
        <w:bidi/>
        <w:rPr>
          <w:sz w:val="32"/>
          <w:szCs w:val="32"/>
          <w:rtl/>
          <w:lang w:bidi="he-IL"/>
        </w:rPr>
      </w:pPr>
    </w:p>
    <w:p w:rsidR="001D1786" w:rsidRDefault="001D1786" w:rsidP="001D1786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תיאור התהליך :</w:t>
      </w:r>
    </w:p>
    <w:p w:rsidR="001D1786" w:rsidRDefault="001D1786" w:rsidP="001D1786">
      <w:pPr>
        <w:bidi/>
        <w:rPr>
          <w:rFonts w:hint="cs"/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בבמהלך העבודה על התוכנה בנינו מספר מחלקות בכדי שנוכל להתמש בהם במבנה הנתונים של </w:t>
      </w:r>
      <w:r>
        <w:rPr>
          <w:rFonts w:hint="cs"/>
          <w:sz w:val="32"/>
          <w:szCs w:val="32"/>
          <w:lang w:bidi="he-IL"/>
        </w:rPr>
        <w:t xml:space="preserve">ARRAYLIST </w:t>
      </w:r>
      <w:r>
        <w:rPr>
          <w:rFonts w:hint="cs"/>
          <w:sz w:val="32"/>
          <w:szCs w:val="32"/>
          <w:rtl/>
          <w:lang w:bidi="he-IL"/>
        </w:rPr>
        <w:t xml:space="preserve"> שהשתמשנו בו בכדי לאחסן את הנתונים שלנו על כל נקודה ורשת שאספנו עליה מידע .</w:t>
      </w:r>
    </w:p>
    <w:p w:rsidR="001D1786" w:rsidRDefault="001D1786" w:rsidP="001D1786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המחלקות שלנו הן :</w:t>
      </w:r>
    </w:p>
    <w:p w:rsidR="001D1786" w:rsidRDefault="001D1786" w:rsidP="001D1786">
      <w:pPr>
        <w:bidi/>
        <w:rPr>
          <w:sz w:val="32"/>
          <w:szCs w:val="32"/>
          <w:rtl/>
          <w:lang w:bidi="he-IL"/>
        </w:rPr>
      </w:pPr>
      <w:proofErr w:type="spellStart"/>
      <w:proofErr w:type="gramStart"/>
      <w:r>
        <w:rPr>
          <w:sz w:val="32"/>
          <w:szCs w:val="32"/>
          <w:lang w:bidi="he-IL"/>
        </w:rPr>
        <w:t>WifiPoint</w:t>
      </w:r>
      <w:proofErr w:type="spellEnd"/>
      <w:r>
        <w:rPr>
          <w:sz w:val="32"/>
          <w:szCs w:val="32"/>
          <w:lang w:bidi="he-IL"/>
        </w:rPr>
        <w:t xml:space="preserve"> </w:t>
      </w:r>
      <w:r>
        <w:rPr>
          <w:rFonts w:hint="cs"/>
          <w:sz w:val="32"/>
          <w:szCs w:val="32"/>
          <w:rtl/>
          <w:lang w:bidi="he-IL"/>
        </w:rPr>
        <w:t xml:space="preserve"> היא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מחלקה אשר מימנה בונים אובביקטים שמתארים כל נקודת וואיפי שנקלטה . נתונים כמו זמן , מקום , עוצמת סיגנל , תדר </w:t>
      </w:r>
      <w:r>
        <w:rPr>
          <w:rFonts w:hint="cs"/>
          <w:sz w:val="32"/>
          <w:szCs w:val="32"/>
          <w:lang w:bidi="he-IL"/>
        </w:rPr>
        <w:t>ID</w:t>
      </w:r>
      <w:r>
        <w:rPr>
          <w:rFonts w:hint="cs"/>
          <w:sz w:val="32"/>
          <w:szCs w:val="32"/>
          <w:rtl/>
          <w:lang w:bidi="he-IL"/>
        </w:rPr>
        <w:t xml:space="preserve"> וכו.... </w:t>
      </w:r>
    </w:p>
    <w:p w:rsidR="001D1786" w:rsidRDefault="001D1786" w:rsidP="00B52EC6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he-IL"/>
        </w:rPr>
        <w:t>SameLocation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 היא מחלקה שמימנה בונים אובייקט שמתאר את הנתונים של נקודות הוואיפיי שנסרקו באותו זמן ובאותו המקום ע"</w:t>
      </w:r>
      <w:r w:rsidR="00B52EC6">
        <w:rPr>
          <w:rFonts w:hint="cs"/>
          <w:sz w:val="32"/>
          <w:szCs w:val="32"/>
          <w:rtl/>
          <w:lang w:bidi="he-IL"/>
        </w:rPr>
        <w:t xml:space="preserve">י אותו מכשיר </w:t>
      </w:r>
      <w:proofErr w:type="gramStart"/>
      <w:r w:rsidR="00B52EC6">
        <w:rPr>
          <w:rFonts w:hint="cs"/>
          <w:sz w:val="32"/>
          <w:szCs w:val="32"/>
          <w:rtl/>
          <w:lang w:bidi="he-IL"/>
        </w:rPr>
        <w:t>הפלאפון .</w:t>
      </w:r>
      <w:proofErr w:type="gramEnd"/>
    </w:p>
    <w:p w:rsidR="00B52EC6" w:rsidRDefault="00B52EC6" w:rsidP="00B52EC6">
      <w:pPr>
        <w:bidi/>
        <w:rPr>
          <w:sz w:val="32"/>
          <w:szCs w:val="32"/>
          <w:rtl/>
          <w:lang w:bidi="he-IL"/>
        </w:rPr>
      </w:pPr>
      <w:proofErr w:type="spellStart"/>
      <w:proofErr w:type="gramStart"/>
      <w:r>
        <w:rPr>
          <w:sz w:val="32"/>
          <w:szCs w:val="32"/>
          <w:lang w:bidi="he-IL"/>
        </w:rPr>
        <w:t>CsvCreater</w:t>
      </w:r>
      <w:proofErr w:type="spellEnd"/>
      <w:r>
        <w:rPr>
          <w:sz w:val="32"/>
          <w:szCs w:val="32"/>
          <w:lang w:bidi="he-IL"/>
        </w:rPr>
        <w:t xml:space="preserve"> </w:t>
      </w:r>
      <w:r>
        <w:rPr>
          <w:rFonts w:hint="cs"/>
          <w:sz w:val="32"/>
          <w:szCs w:val="32"/>
          <w:rtl/>
          <w:lang w:bidi="he-IL"/>
        </w:rPr>
        <w:t xml:space="preserve"> זו</w:t>
      </w:r>
      <w:proofErr w:type="gramEnd"/>
      <w:r>
        <w:rPr>
          <w:rFonts w:hint="cs"/>
          <w:sz w:val="32"/>
          <w:szCs w:val="32"/>
          <w:rtl/>
          <w:lang w:bidi="he-IL"/>
        </w:rPr>
        <w:t xml:space="preserve"> היא מחלקה אשר קוראת קובץ </w:t>
      </w:r>
      <w:r>
        <w:rPr>
          <w:rFonts w:hint="cs"/>
          <w:sz w:val="32"/>
          <w:szCs w:val="32"/>
          <w:lang w:bidi="he-IL"/>
        </w:rPr>
        <w:t xml:space="preserve">CSV </w:t>
      </w:r>
      <w:r>
        <w:rPr>
          <w:rFonts w:hint="cs"/>
          <w:sz w:val="32"/>
          <w:szCs w:val="32"/>
          <w:rtl/>
          <w:lang w:bidi="he-IL"/>
        </w:rPr>
        <w:t xml:space="preserve">וכותבת לקובץ </w:t>
      </w:r>
      <w:r>
        <w:rPr>
          <w:rFonts w:hint="cs"/>
          <w:sz w:val="32"/>
          <w:szCs w:val="32"/>
          <w:lang w:bidi="he-IL"/>
        </w:rPr>
        <w:t xml:space="preserve">CSV </w:t>
      </w:r>
      <w:r>
        <w:rPr>
          <w:rFonts w:hint="cs"/>
          <w:sz w:val="32"/>
          <w:szCs w:val="32"/>
          <w:rtl/>
          <w:lang w:bidi="he-IL"/>
        </w:rPr>
        <w:t xml:space="preserve">. מחלקה זו  היא המחלקה שמימנה קוראים לשאר ההמחלקות והפונקציות בבמערכת . </w:t>
      </w:r>
    </w:p>
    <w:p w:rsidR="00B52EC6" w:rsidRDefault="00B52EC6" w:rsidP="00B52EC6">
      <w:pPr>
        <w:bidi/>
        <w:rPr>
          <w:sz w:val="32"/>
          <w:szCs w:val="32"/>
          <w:rtl/>
          <w:lang w:bidi="he-IL"/>
        </w:rPr>
      </w:pPr>
    </w:p>
    <w:p w:rsidR="00B52EC6" w:rsidRPr="00D4524E" w:rsidRDefault="00B52EC6" w:rsidP="00B52EC6">
      <w:pPr>
        <w:bidi/>
        <w:rPr>
          <w:rFonts w:hint="cs"/>
          <w:sz w:val="32"/>
          <w:szCs w:val="32"/>
          <w:rtl/>
          <w:lang w:bidi="he-IL"/>
        </w:rPr>
      </w:pPr>
      <w:bookmarkStart w:id="0" w:name="_GoBack"/>
      <w:bookmarkEnd w:id="0"/>
    </w:p>
    <w:sectPr w:rsidR="00B52EC6" w:rsidRPr="00D4524E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878" w:rsidRDefault="00B03878">
      <w:pPr>
        <w:spacing w:after="0" w:line="240" w:lineRule="auto"/>
      </w:pPr>
      <w:r>
        <w:separator/>
      </w:r>
    </w:p>
  </w:endnote>
  <w:endnote w:type="continuationSeparator" w:id="0">
    <w:p w:rsidR="00B03878" w:rsidRDefault="00B03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2E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878" w:rsidRDefault="00B03878">
      <w:pPr>
        <w:spacing w:after="0" w:line="240" w:lineRule="auto"/>
      </w:pPr>
      <w:r>
        <w:separator/>
      </w:r>
    </w:p>
  </w:footnote>
  <w:footnote w:type="continuationSeparator" w:id="0">
    <w:p w:rsidR="00B03878" w:rsidRDefault="00B03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12"/>
    <w:rsid w:val="00194DF6"/>
    <w:rsid w:val="001D1786"/>
    <w:rsid w:val="004E1AED"/>
    <w:rsid w:val="005C12A5"/>
    <w:rsid w:val="00641512"/>
    <w:rsid w:val="00A1310C"/>
    <w:rsid w:val="00B03878"/>
    <w:rsid w:val="00B52EC6"/>
    <w:rsid w:val="00D4524E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043B"/>
  <w15:docId w15:val="{AF4B596B-1B51-4038-A9AF-C113C72E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is_Vovk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92880D4EFD478A9EF150C1A1799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83DF3-0B96-4226-BF47-1972A39223D5}"/>
      </w:docPartPr>
      <w:docPartBody>
        <w:p w:rsidR="00000000" w:rsidRDefault="00C62088">
          <w:pPr>
            <w:pStyle w:val="B792880D4EFD478A9EF150C1A17991A7"/>
          </w:pPr>
          <w:r>
            <w:t>Heading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88"/>
    <w:rsid w:val="00C6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80400A359C4667ADBA6F413CCFDB06">
    <w:name w:val="7980400A359C4667ADBA6F413CCFDB06"/>
  </w:style>
  <w:style w:type="paragraph" w:customStyle="1" w:styleId="B792880D4EFD478A9EF150C1A17991A7">
    <w:name w:val="B792880D4EFD478A9EF150C1A17991A7"/>
  </w:style>
  <w:style w:type="paragraph" w:customStyle="1" w:styleId="8E2CFC389AD543DEB030BBCF9CAE9256">
    <w:name w:val="8E2CFC389AD543DEB030BBCF9CAE9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794CF4-757A-41BC-BD2E-C9EEBB92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34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Boris_Vovk</dc:creator>
  <cp:lastModifiedBy>Boris_Vovk</cp:lastModifiedBy>
  <cp:revision>1</cp:revision>
  <dcterms:created xsi:type="dcterms:W3CDTF">2017-11-09T19:57:00Z</dcterms:created>
  <dcterms:modified xsi:type="dcterms:W3CDTF">2017-11-09T20:31:00Z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